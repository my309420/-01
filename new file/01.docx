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27013" w14:textId="77C9204D" w:rsidR="0001783E" w:rsidRDefault="0001783E" w:rsidP="0001783E">
      <w:pPr>
        <w:pStyle w:val="acbfdd8b-e11b-4d36-88ff-6049b138f862"/>
        <w:rPr>
          <w:rFonts w:hint="eastAsia"/>
        </w:rPr>
      </w:pPr>
      <w:r>
        <w:rPr>
          <w:rFonts w:hint="eastAsia"/>
        </w:rPr>
        <w:t>尊敬的    教授：</w:t>
      </w:r>
    </w:p>
    <w:p w14:paraId="028AC083" w14:textId="03ECE713" w:rsidR="0001783E" w:rsidRDefault="0001783E" w:rsidP="0001783E">
      <w:pPr>
        <w:pStyle w:val="acbfdd8b-e11b-4d36-88ff-6049b138f862"/>
        <w:ind w:firstLine="263"/>
        <w:rPr>
          <w:rFonts w:hint="eastAsia"/>
        </w:rPr>
      </w:pPr>
      <w:r>
        <w:rPr>
          <w:rFonts w:hint="eastAsia"/>
        </w:rPr>
        <w:t>你好！</w:t>
      </w:r>
    </w:p>
    <w:p w14:paraId="1DF610BD" w14:textId="28D92F39" w:rsidR="0001783E" w:rsidRDefault="0001783E" w:rsidP="0001783E">
      <w:pPr>
        <w:pStyle w:val="acbfdd8b-e11b-4d36-88ff-6049b138f862"/>
        <w:ind w:firstLine="263"/>
        <w:rPr>
          <w:rFonts w:hint="eastAsia"/>
        </w:rPr>
      </w:pPr>
      <w:r>
        <w:rPr>
          <w:rFonts w:hint="eastAsia"/>
        </w:rPr>
        <w:t>我叫吴娇，目前是太原理工大学数据科学与大数据技术2402班的</w:t>
      </w:r>
      <w:r w:rsidR="00B13FAA">
        <w:rPr>
          <w:rFonts w:hint="eastAsia"/>
        </w:rPr>
        <w:t>一名</w:t>
      </w:r>
      <w:r>
        <w:rPr>
          <w:rFonts w:hint="eastAsia"/>
        </w:rPr>
        <w:t>大一</w:t>
      </w:r>
      <w:r w:rsidR="00B13FAA">
        <w:rPr>
          <w:rFonts w:hint="eastAsia"/>
        </w:rPr>
        <w:t>新生。</w:t>
      </w:r>
    </w:p>
    <w:p w14:paraId="4FC7EC0F" w14:textId="77777777" w:rsidR="00E74505" w:rsidRDefault="00C8503E" w:rsidP="0001783E">
      <w:pPr>
        <w:pStyle w:val="acbfdd8b-e11b-4d36-88ff-6049b138f862"/>
        <w:ind w:firstLine="263"/>
      </w:pPr>
      <w:r>
        <w:rPr>
          <w:rFonts w:hint="eastAsia"/>
        </w:rPr>
        <w:t>我通过多方了解，对贵</w:t>
      </w:r>
      <w:r w:rsidR="00062990">
        <w:rPr>
          <w:rFonts w:hint="eastAsia"/>
        </w:rPr>
        <w:t>团队</w:t>
      </w:r>
      <w:r>
        <w:rPr>
          <w:rFonts w:hint="eastAsia"/>
        </w:rPr>
        <w:t>在     方面所取得的卓越成就深感钦佩。贵</w:t>
      </w:r>
      <w:r w:rsidR="00062990">
        <w:rPr>
          <w:rFonts w:hint="eastAsia"/>
        </w:rPr>
        <w:t>团队</w:t>
      </w:r>
      <w:r>
        <w:rPr>
          <w:rFonts w:hint="eastAsia"/>
        </w:rPr>
        <w:t>不仅在学术</w:t>
      </w:r>
      <w:r w:rsidR="00A57FB8">
        <w:rPr>
          <w:rFonts w:hint="eastAsia"/>
        </w:rPr>
        <w:t>研究中屡获佳绩，更是在培养学生科研能力、创新思维方面享有盛誉，这深深地吸引了我，并激发了我加入其中，共同探索科学奥秘的</w:t>
      </w:r>
      <w:r w:rsidR="00A35CDB">
        <w:rPr>
          <w:rFonts w:hint="eastAsia"/>
        </w:rPr>
        <w:t>强烈愿望</w:t>
      </w:r>
      <w:r w:rsidR="00E74505">
        <w:rPr>
          <w:rFonts w:hint="eastAsia"/>
        </w:rPr>
        <w:t>。</w:t>
      </w:r>
    </w:p>
    <w:p w14:paraId="26B72E0A" w14:textId="253A7C86" w:rsidR="00A57FB8" w:rsidRDefault="00195B02" w:rsidP="0001783E">
      <w:pPr>
        <w:pStyle w:val="acbfdd8b-e11b-4d36-88ff-6049b138f862"/>
        <w:ind w:firstLine="263"/>
        <w:rPr>
          <w:rFonts w:hint="eastAsia"/>
        </w:rPr>
      </w:pPr>
      <w:r>
        <w:rPr>
          <w:rFonts w:hint="eastAsia"/>
        </w:rPr>
        <w:t>作为</w:t>
      </w:r>
      <w:r w:rsidR="0074652F">
        <w:rPr>
          <w:rFonts w:hint="eastAsia"/>
        </w:rPr>
        <w:t>一名大一</w:t>
      </w:r>
      <w:r>
        <w:rPr>
          <w:rFonts w:hint="eastAsia"/>
        </w:rPr>
        <w:t>新生，</w:t>
      </w:r>
      <w:r w:rsidR="00F04B50">
        <w:rPr>
          <w:rFonts w:hint="eastAsia"/>
        </w:rPr>
        <w:t>我深知</w:t>
      </w:r>
      <w:r w:rsidR="00DD4259">
        <w:rPr>
          <w:rFonts w:hint="eastAsia"/>
        </w:rPr>
        <w:t>理论知识的学习是科研的基础，但真正的科研能力需要在实践中锤炼与提升。因此，我迫切希望有机会能够</w:t>
      </w:r>
      <w:r w:rsidR="00A12DC5">
        <w:rPr>
          <w:rFonts w:hint="eastAsia"/>
        </w:rPr>
        <w:t>进入贵</w:t>
      </w:r>
      <w:r w:rsidR="00062990">
        <w:rPr>
          <w:rFonts w:hint="eastAsia"/>
        </w:rPr>
        <w:t>团队</w:t>
      </w:r>
      <w:r w:rsidR="00FF37D6">
        <w:rPr>
          <w:rFonts w:hint="eastAsia"/>
        </w:rPr>
        <w:t>，亲身参与到科研项目中，将所学知识</w:t>
      </w:r>
      <w:r w:rsidR="00157878">
        <w:rPr>
          <w:rFonts w:hint="eastAsia"/>
        </w:rPr>
        <w:t>应用于实践，同时</w:t>
      </w:r>
      <w:r w:rsidR="00967C44">
        <w:rPr>
          <w:rFonts w:hint="eastAsia"/>
        </w:rPr>
        <w:t>也在实践中不断</w:t>
      </w:r>
      <w:r w:rsidR="00280BF5">
        <w:rPr>
          <w:rFonts w:hint="eastAsia"/>
        </w:rPr>
        <w:t>学习与成长</w:t>
      </w:r>
      <w:r w:rsidR="000B73C6">
        <w:rPr>
          <w:rFonts w:hint="eastAsia"/>
        </w:rPr>
        <w:t>。</w:t>
      </w:r>
    </w:p>
    <w:p w14:paraId="7C593DF2" w14:textId="0F01C123" w:rsidR="000B73C6" w:rsidRDefault="002E56E7" w:rsidP="0001783E">
      <w:pPr>
        <w:pStyle w:val="acbfdd8b-e11b-4d36-88ff-6049b138f862"/>
        <w:ind w:firstLine="263"/>
        <w:rPr>
          <w:rFonts w:hint="eastAsia"/>
        </w:rPr>
      </w:pPr>
      <w:r>
        <w:rPr>
          <w:rFonts w:hint="eastAsia"/>
        </w:rPr>
        <w:t>我具备良好的团队合作精神和良好的沟通能力，相信</w:t>
      </w:r>
      <w:r w:rsidR="00CD5570">
        <w:rPr>
          <w:rFonts w:hint="eastAsia"/>
        </w:rPr>
        <w:t>能迅速融入</w:t>
      </w:r>
      <w:r w:rsidR="00985E84">
        <w:rPr>
          <w:rFonts w:hint="eastAsia"/>
        </w:rPr>
        <w:t>实验室</w:t>
      </w:r>
      <w:r w:rsidR="00FE1D5B">
        <w:rPr>
          <w:rFonts w:hint="eastAsia"/>
        </w:rPr>
        <w:t>的大家庭，与各位学长学姐已</w:t>
      </w:r>
      <w:r w:rsidR="004A3673">
        <w:rPr>
          <w:rFonts w:hint="eastAsia"/>
        </w:rPr>
        <w:t>及</w:t>
      </w:r>
      <w:r w:rsidR="00FE1D5B">
        <w:rPr>
          <w:rFonts w:hint="eastAsia"/>
        </w:rPr>
        <w:t>老师教授们建立良好的合作关系。此外，我勤奋刻苦，勇于挑战自我，对于科研中遇到的困难和挑战</w:t>
      </w:r>
      <w:r w:rsidR="004A3673">
        <w:rPr>
          <w:rFonts w:hint="eastAsia"/>
        </w:rPr>
        <w:t>，我有信心也有决心去克服，努力为团队的</w:t>
      </w:r>
      <w:r w:rsidR="00A131D4">
        <w:rPr>
          <w:rFonts w:hint="eastAsia"/>
        </w:rPr>
        <w:t>发展</w:t>
      </w:r>
      <w:r w:rsidR="004A3673">
        <w:rPr>
          <w:rFonts w:hint="eastAsia"/>
        </w:rPr>
        <w:t>贡献自己的一份力量。</w:t>
      </w:r>
      <w:r w:rsidR="005A06A4">
        <w:rPr>
          <w:rFonts w:hint="eastAsia"/>
        </w:rPr>
        <w:t>如果</w:t>
      </w:r>
      <w:r w:rsidR="00B034A2">
        <w:rPr>
          <w:rFonts w:hint="eastAsia"/>
        </w:rPr>
        <w:t>我有幸</w:t>
      </w:r>
      <w:r w:rsidR="00067875">
        <w:rPr>
          <w:rFonts w:hint="eastAsia"/>
        </w:rPr>
        <w:t>成为</w:t>
      </w:r>
      <w:r w:rsidR="00834C15">
        <w:rPr>
          <w:rFonts w:hint="eastAsia"/>
        </w:rPr>
        <w:t>贵团队</w:t>
      </w:r>
      <w:r w:rsidR="00067875">
        <w:rPr>
          <w:rFonts w:hint="eastAsia"/>
        </w:rPr>
        <w:t>的一员，我将</w:t>
      </w:r>
      <w:r w:rsidR="00436877">
        <w:rPr>
          <w:rFonts w:hint="eastAsia"/>
        </w:rPr>
        <w:t>全力以赴投入到科研工作中</w:t>
      </w:r>
      <w:r w:rsidR="00563B7F">
        <w:rPr>
          <w:rFonts w:hint="eastAsia"/>
        </w:rPr>
        <w:t>，积极参与实验室的各项项目</w:t>
      </w:r>
      <w:r w:rsidR="00FA1E85">
        <w:rPr>
          <w:rFonts w:hint="eastAsia"/>
        </w:rPr>
        <w:t>，努力提升自己的科研能力。</w:t>
      </w:r>
    </w:p>
    <w:p w14:paraId="7BD1C218" w14:textId="7281E9E0" w:rsidR="006A394E" w:rsidRDefault="00C913F0" w:rsidP="0001783E">
      <w:pPr>
        <w:pStyle w:val="acbfdd8b-e11b-4d36-88ff-6049b138f862"/>
        <w:ind w:firstLine="263"/>
        <w:rPr>
          <w:rFonts w:hint="eastAsia"/>
        </w:rPr>
      </w:pPr>
      <w:r>
        <w:rPr>
          <w:rFonts w:hint="eastAsia"/>
        </w:rPr>
        <w:t>为了更好的充实自己，我已经在暑假期间自学了一定的python语言，也接触了C语言，</w:t>
      </w:r>
      <w:r w:rsidR="00D068A8">
        <w:rPr>
          <w:rFonts w:hint="eastAsia"/>
        </w:rPr>
        <w:t>虽然并未达到精通</w:t>
      </w:r>
      <w:r w:rsidR="006868B8">
        <w:rPr>
          <w:rFonts w:hint="eastAsia"/>
        </w:rPr>
        <w:t>，但是我对自己的学习能力有信心</w:t>
      </w:r>
      <w:r w:rsidR="008555AA">
        <w:rPr>
          <w:rFonts w:hint="eastAsia"/>
        </w:rPr>
        <w:t>，</w:t>
      </w:r>
      <w:r w:rsidR="00633053">
        <w:rPr>
          <w:rFonts w:hint="eastAsia"/>
        </w:rPr>
        <w:t>并计划在未来的学习生活中，</w:t>
      </w:r>
      <w:r w:rsidR="00A02955">
        <w:rPr>
          <w:rFonts w:hint="eastAsia"/>
        </w:rPr>
        <w:t>会不断深化</w:t>
      </w:r>
      <w:r w:rsidR="00633053">
        <w:rPr>
          <w:rFonts w:hint="eastAsia"/>
        </w:rPr>
        <w:t>对</w:t>
      </w:r>
      <w:r w:rsidR="00E64F75">
        <w:rPr>
          <w:rFonts w:hint="eastAsia"/>
        </w:rPr>
        <w:t>大数据与人工智能</w:t>
      </w:r>
      <w:r w:rsidR="00A02955">
        <w:rPr>
          <w:rFonts w:hint="eastAsia"/>
        </w:rPr>
        <w:t>方面的</w:t>
      </w:r>
      <w:r w:rsidR="00DE3EDF">
        <w:rPr>
          <w:rFonts w:hint="eastAsia"/>
        </w:rPr>
        <w:t>理解与掌握。同时，我也非常期待能够</w:t>
      </w:r>
      <w:r w:rsidR="00C9102B">
        <w:rPr>
          <w:rFonts w:hint="eastAsia"/>
        </w:rPr>
        <w:t>有机会向贵</w:t>
      </w:r>
      <w:r w:rsidR="00062990">
        <w:rPr>
          <w:rFonts w:hint="eastAsia"/>
        </w:rPr>
        <w:t>团队</w:t>
      </w:r>
      <w:r w:rsidR="00C9102B">
        <w:rPr>
          <w:rFonts w:hint="eastAsia"/>
        </w:rPr>
        <w:t>的老师们请教</w:t>
      </w:r>
      <w:r w:rsidR="008661DE">
        <w:rPr>
          <w:rFonts w:hint="eastAsia"/>
        </w:rPr>
        <w:t>，学习更多前沿的科研方法与思路。</w:t>
      </w:r>
    </w:p>
    <w:p w14:paraId="3BDDF94E" w14:textId="2ECA41FE" w:rsidR="004A3673" w:rsidRDefault="005C45DD" w:rsidP="0001783E">
      <w:pPr>
        <w:pStyle w:val="acbfdd8b-e11b-4d36-88ff-6049b138f862"/>
        <w:ind w:firstLine="263"/>
        <w:rPr>
          <w:rFonts w:hint="eastAsia"/>
        </w:rPr>
      </w:pPr>
      <w:r>
        <w:rPr>
          <w:rFonts w:hint="eastAsia"/>
        </w:rPr>
        <w:t>在此，</w:t>
      </w:r>
      <w:r w:rsidR="009F616A">
        <w:rPr>
          <w:rFonts w:hint="eastAsia"/>
        </w:rPr>
        <w:t>我</w:t>
      </w:r>
      <w:r w:rsidR="00B43B57">
        <w:rPr>
          <w:rFonts w:hint="eastAsia"/>
        </w:rPr>
        <w:t>再次</w:t>
      </w:r>
      <w:r w:rsidR="009F616A">
        <w:rPr>
          <w:rFonts w:hint="eastAsia"/>
        </w:rPr>
        <w:t>诚挚地申请加入   ，希望能够成为贵团队中的一员，共同在科学的道路上探索前行。我相信，在</w:t>
      </w:r>
      <w:r w:rsidR="00E34C29">
        <w:rPr>
          <w:rFonts w:hint="eastAsia"/>
        </w:rPr>
        <w:t>您</w:t>
      </w:r>
      <w:r w:rsidR="00BF214A">
        <w:rPr>
          <w:rFonts w:hint="eastAsia"/>
        </w:rPr>
        <w:t>和</w:t>
      </w:r>
      <w:r w:rsidR="00E34C29">
        <w:rPr>
          <w:rFonts w:hint="eastAsia"/>
        </w:rPr>
        <w:t>各位学长学姐老师们的指导下，我能不断提升自己的科研能力，为</w:t>
      </w:r>
      <w:r w:rsidR="00A131D4">
        <w:rPr>
          <w:rFonts w:hint="eastAsia"/>
        </w:rPr>
        <w:t>团队</w:t>
      </w:r>
      <w:r w:rsidR="00FF68C1">
        <w:rPr>
          <w:rFonts w:hint="eastAsia"/>
        </w:rPr>
        <w:t>的科研工作贡献自己的智慧与力量。</w:t>
      </w:r>
    </w:p>
    <w:p w14:paraId="3A7BD143" w14:textId="585899EF" w:rsidR="00317A7D" w:rsidRDefault="00FC653A" w:rsidP="0001783E">
      <w:pPr>
        <w:pStyle w:val="acbfdd8b-e11b-4d36-88ff-6049b138f862"/>
        <w:ind w:firstLine="263"/>
        <w:rPr>
          <w:rFonts w:hint="eastAsia"/>
        </w:rPr>
      </w:pPr>
      <w:r>
        <w:rPr>
          <w:rFonts w:hint="eastAsia"/>
        </w:rPr>
        <w:t>衷心感谢您花时间</w:t>
      </w:r>
      <w:r w:rsidR="00B06605">
        <w:rPr>
          <w:rFonts w:hint="eastAsia"/>
        </w:rPr>
        <w:t>阅读我的申请信，</w:t>
      </w:r>
      <w:r w:rsidR="0065111E">
        <w:rPr>
          <w:rFonts w:hint="eastAsia"/>
        </w:rPr>
        <w:t>无论结果如何，</w:t>
      </w:r>
      <w:r w:rsidR="005A18C7">
        <w:rPr>
          <w:rFonts w:hint="eastAsia"/>
        </w:rPr>
        <w:t>我都将继续</w:t>
      </w:r>
      <w:r w:rsidR="009F2708">
        <w:rPr>
          <w:rFonts w:hint="eastAsia"/>
        </w:rPr>
        <w:t>努力学习，为未来的科研</w:t>
      </w:r>
      <w:r w:rsidR="00CF6B87">
        <w:rPr>
          <w:rFonts w:hint="eastAsia"/>
        </w:rPr>
        <w:t>道路打下坚实的基础</w:t>
      </w:r>
      <w:r w:rsidR="00BF214A">
        <w:rPr>
          <w:rFonts w:hint="eastAsia"/>
        </w:rPr>
        <w:t>。</w:t>
      </w:r>
    </w:p>
    <w:p w14:paraId="24757EE6" w14:textId="40D8B97E" w:rsidR="00737445" w:rsidRDefault="001163D4" w:rsidP="0001783E">
      <w:pPr>
        <w:pStyle w:val="acbfdd8b-e11b-4d36-88ff-6049b138f862"/>
        <w:ind w:firstLine="263"/>
        <w:rPr>
          <w:rFonts w:hint="eastAsia"/>
        </w:rPr>
      </w:pPr>
      <w:r>
        <w:rPr>
          <w:rFonts w:hint="eastAsia"/>
        </w:rPr>
        <w:t>祝愿您的科研</w:t>
      </w:r>
      <w:r w:rsidR="00B52324">
        <w:rPr>
          <w:rFonts w:hint="eastAsia"/>
        </w:rPr>
        <w:t>探索之旅</w:t>
      </w:r>
      <w:r w:rsidR="00C61E96">
        <w:rPr>
          <w:rFonts w:hint="eastAsia"/>
        </w:rPr>
        <w:t>灵动非凡，成果</w:t>
      </w:r>
      <w:r w:rsidR="009A3CD1">
        <w:rPr>
          <w:rFonts w:hint="eastAsia"/>
        </w:rPr>
        <w:t>震撼人心，项目</w:t>
      </w:r>
      <w:r w:rsidR="007A02CE">
        <w:rPr>
          <w:rFonts w:hint="eastAsia"/>
        </w:rPr>
        <w:t>如星辰大海般</w:t>
      </w:r>
      <w:r w:rsidR="0074058A">
        <w:rPr>
          <w:rFonts w:hint="eastAsia"/>
        </w:rPr>
        <w:t>辽阔无边！</w:t>
      </w:r>
    </w:p>
    <w:p w14:paraId="4915863F" w14:textId="05A8BDB6" w:rsidR="007635B2" w:rsidRDefault="007635B2" w:rsidP="007635B2">
      <w:pPr>
        <w:pStyle w:val="acbfdd8b-e11b-4d36-88ff-6049b138f862"/>
        <w:rPr>
          <w:rFonts w:hint="eastAsia"/>
        </w:rPr>
      </w:pPr>
      <w:r>
        <w:rPr>
          <w:rFonts w:hint="eastAsia"/>
        </w:rPr>
        <w:t>敬礼</w:t>
      </w:r>
      <w:r w:rsidR="00376907">
        <w:rPr>
          <w:rFonts w:hint="eastAsia"/>
        </w:rPr>
        <w:t>！</w:t>
      </w:r>
    </w:p>
    <w:p w14:paraId="44CD0455" w14:textId="47EE51B9" w:rsidR="00654FF0" w:rsidRDefault="00D36F8D" w:rsidP="007635B2">
      <w:pPr>
        <w:pStyle w:val="acbfdd8b-e11b-4d36-88ff-6049b138f862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1F77">
        <w:tab/>
      </w:r>
      <w:r w:rsidR="007E1F77">
        <w:rPr>
          <w:rFonts w:hint="eastAsia"/>
        </w:rPr>
        <w:t>吴娇</w:t>
      </w:r>
    </w:p>
    <w:p w14:paraId="57695679" w14:textId="671BEA95" w:rsidR="007E1F77" w:rsidRDefault="007E1F77" w:rsidP="007635B2">
      <w:pPr>
        <w:pStyle w:val="acbfdd8b-e11b-4d36-88ff-6049b138f862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联系电话</w:t>
      </w:r>
      <w:r w:rsidR="006D607F">
        <w:rPr>
          <w:rFonts w:hint="eastAsia"/>
        </w:rPr>
        <w:t>：18903403715</w:t>
      </w:r>
    </w:p>
    <w:p w14:paraId="32EAC876" w14:textId="4D2ACB39" w:rsidR="0001783E" w:rsidRPr="0001783E" w:rsidRDefault="006D607F" w:rsidP="0001783E">
      <w:pPr>
        <w:pStyle w:val="acbfdd8b-e11b-4d36-88ff-6049b138f862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D4405">
        <w:rPr>
          <w:rFonts w:hint="eastAsia"/>
        </w:rPr>
        <w:t>校园邮箱：</w:t>
      </w:r>
      <w:r w:rsidR="00C14F31">
        <w:rPr>
          <w:rFonts w:hint="eastAsia"/>
        </w:rPr>
        <w:t>2</w:t>
      </w:r>
      <w:r w:rsidR="00C14F31" w:rsidRPr="00C14F31">
        <w:t>024002277@link.tyut.edu.cn</w:t>
      </w:r>
    </w:p>
    <w:sectPr w:rsidR="0001783E" w:rsidRPr="0001783E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88E69" w14:textId="77777777" w:rsidR="00DF41B7" w:rsidRDefault="00DF41B7" w:rsidP="00D7716D">
      <w:pPr>
        <w:rPr>
          <w:rFonts w:hint="eastAsia"/>
        </w:rPr>
      </w:pPr>
      <w:r>
        <w:separator/>
      </w:r>
    </w:p>
  </w:endnote>
  <w:endnote w:type="continuationSeparator" w:id="0">
    <w:p w14:paraId="4FE53D6B" w14:textId="77777777" w:rsidR="00DF41B7" w:rsidRDefault="00DF41B7" w:rsidP="00D771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9CFEB" w14:textId="77777777" w:rsidR="00DF41B7" w:rsidRDefault="00DF41B7" w:rsidP="00D7716D">
      <w:pPr>
        <w:rPr>
          <w:rFonts w:hint="eastAsia"/>
        </w:rPr>
      </w:pPr>
      <w:r>
        <w:separator/>
      </w:r>
    </w:p>
  </w:footnote>
  <w:footnote w:type="continuationSeparator" w:id="0">
    <w:p w14:paraId="1D14E8EE" w14:textId="77777777" w:rsidR="00DF41B7" w:rsidRDefault="00DF41B7" w:rsidP="00D7716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43856807">
    <w:abstractNumId w:val="22"/>
  </w:num>
  <w:num w:numId="2" w16cid:durableId="1005862808">
    <w:abstractNumId w:val="12"/>
  </w:num>
  <w:num w:numId="3" w16cid:durableId="1666978514">
    <w:abstractNumId w:val="10"/>
  </w:num>
  <w:num w:numId="4" w16cid:durableId="174806483">
    <w:abstractNumId w:val="24"/>
  </w:num>
  <w:num w:numId="5" w16cid:durableId="1004429906">
    <w:abstractNumId w:val="13"/>
  </w:num>
  <w:num w:numId="6" w16cid:durableId="917864242">
    <w:abstractNumId w:val="19"/>
  </w:num>
  <w:num w:numId="7" w16cid:durableId="943273019">
    <w:abstractNumId w:val="21"/>
  </w:num>
  <w:num w:numId="8" w16cid:durableId="1309362728">
    <w:abstractNumId w:val="9"/>
  </w:num>
  <w:num w:numId="9" w16cid:durableId="1708139865">
    <w:abstractNumId w:val="7"/>
  </w:num>
  <w:num w:numId="10" w16cid:durableId="1513689179">
    <w:abstractNumId w:val="6"/>
  </w:num>
  <w:num w:numId="11" w16cid:durableId="745302071">
    <w:abstractNumId w:val="5"/>
  </w:num>
  <w:num w:numId="12" w16cid:durableId="1912693525">
    <w:abstractNumId w:val="4"/>
  </w:num>
  <w:num w:numId="13" w16cid:durableId="432285146">
    <w:abstractNumId w:val="8"/>
  </w:num>
  <w:num w:numId="14" w16cid:durableId="307711429">
    <w:abstractNumId w:val="3"/>
  </w:num>
  <w:num w:numId="15" w16cid:durableId="1051997194">
    <w:abstractNumId w:val="2"/>
  </w:num>
  <w:num w:numId="16" w16cid:durableId="240482965">
    <w:abstractNumId w:val="1"/>
  </w:num>
  <w:num w:numId="17" w16cid:durableId="737677276">
    <w:abstractNumId w:val="0"/>
  </w:num>
  <w:num w:numId="18" w16cid:durableId="313796592">
    <w:abstractNumId w:val="15"/>
  </w:num>
  <w:num w:numId="19" w16cid:durableId="1878738972">
    <w:abstractNumId w:val="17"/>
  </w:num>
  <w:num w:numId="20" w16cid:durableId="1646737462">
    <w:abstractNumId w:val="23"/>
  </w:num>
  <w:num w:numId="21" w16cid:durableId="966934243">
    <w:abstractNumId w:val="20"/>
  </w:num>
  <w:num w:numId="22" w16cid:durableId="547376967">
    <w:abstractNumId w:val="11"/>
  </w:num>
  <w:num w:numId="23" w16cid:durableId="284654941">
    <w:abstractNumId w:val="25"/>
  </w:num>
  <w:num w:numId="24" w16cid:durableId="1752388330">
    <w:abstractNumId w:val="16"/>
  </w:num>
  <w:num w:numId="25" w16cid:durableId="119036844">
    <w:abstractNumId w:val="14"/>
  </w:num>
  <w:num w:numId="26" w16cid:durableId="4875263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3E"/>
    <w:rsid w:val="00002B37"/>
    <w:rsid w:val="00006A48"/>
    <w:rsid w:val="0001783E"/>
    <w:rsid w:val="00062990"/>
    <w:rsid w:val="00067875"/>
    <w:rsid w:val="00084E28"/>
    <w:rsid w:val="00087FBC"/>
    <w:rsid w:val="000B7012"/>
    <w:rsid w:val="000B73C6"/>
    <w:rsid w:val="000F07E6"/>
    <w:rsid w:val="001163D4"/>
    <w:rsid w:val="00157878"/>
    <w:rsid w:val="00195B02"/>
    <w:rsid w:val="001B135C"/>
    <w:rsid w:val="00217478"/>
    <w:rsid w:val="00280BF5"/>
    <w:rsid w:val="002E56E7"/>
    <w:rsid w:val="00317A7D"/>
    <w:rsid w:val="00376907"/>
    <w:rsid w:val="00387D12"/>
    <w:rsid w:val="003D5240"/>
    <w:rsid w:val="00436877"/>
    <w:rsid w:val="004A3673"/>
    <w:rsid w:val="004E108E"/>
    <w:rsid w:val="00563B7F"/>
    <w:rsid w:val="005A06A4"/>
    <w:rsid w:val="005A18C7"/>
    <w:rsid w:val="005C45DD"/>
    <w:rsid w:val="00633053"/>
    <w:rsid w:val="00645252"/>
    <w:rsid w:val="0065111E"/>
    <w:rsid w:val="00654FF0"/>
    <w:rsid w:val="006868B8"/>
    <w:rsid w:val="006A394E"/>
    <w:rsid w:val="006D3D74"/>
    <w:rsid w:val="006D607F"/>
    <w:rsid w:val="0073652B"/>
    <w:rsid w:val="00737445"/>
    <w:rsid w:val="0074058A"/>
    <w:rsid w:val="0074652F"/>
    <w:rsid w:val="007635B2"/>
    <w:rsid w:val="007A02CE"/>
    <w:rsid w:val="007E1F77"/>
    <w:rsid w:val="00812DA1"/>
    <w:rsid w:val="00834C15"/>
    <w:rsid w:val="0083569A"/>
    <w:rsid w:val="008555AA"/>
    <w:rsid w:val="008661DE"/>
    <w:rsid w:val="00875092"/>
    <w:rsid w:val="009327E2"/>
    <w:rsid w:val="00967C44"/>
    <w:rsid w:val="00985E84"/>
    <w:rsid w:val="009A3CD1"/>
    <w:rsid w:val="009F2708"/>
    <w:rsid w:val="009F616A"/>
    <w:rsid w:val="00A02955"/>
    <w:rsid w:val="00A12DC5"/>
    <w:rsid w:val="00A131D4"/>
    <w:rsid w:val="00A35CDB"/>
    <w:rsid w:val="00A57FB8"/>
    <w:rsid w:val="00A606CF"/>
    <w:rsid w:val="00A827A9"/>
    <w:rsid w:val="00A9204E"/>
    <w:rsid w:val="00B00790"/>
    <w:rsid w:val="00B034A2"/>
    <w:rsid w:val="00B06605"/>
    <w:rsid w:val="00B13FAA"/>
    <w:rsid w:val="00B259A6"/>
    <w:rsid w:val="00B43B57"/>
    <w:rsid w:val="00B52324"/>
    <w:rsid w:val="00BF214A"/>
    <w:rsid w:val="00C14F31"/>
    <w:rsid w:val="00C61E96"/>
    <w:rsid w:val="00C8503E"/>
    <w:rsid w:val="00C9102B"/>
    <w:rsid w:val="00C913F0"/>
    <w:rsid w:val="00CD5570"/>
    <w:rsid w:val="00CE7733"/>
    <w:rsid w:val="00CF6B87"/>
    <w:rsid w:val="00D068A8"/>
    <w:rsid w:val="00D36F8D"/>
    <w:rsid w:val="00D7716D"/>
    <w:rsid w:val="00DD4259"/>
    <w:rsid w:val="00DE3EDF"/>
    <w:rsid w:val="00DF41B7"/>
    <w:rsid w:val="00E34C29"/>
    <w:rsid w:val="00E4294D"/>
    <w:rsid w:val="00E64F75"/>
    <w:rsid w:val="00E74505"/>
    <w:rsid w:val="00EB6FAB"/>
    <w:rsid w:val="00ED4405"/>
    <w:rsid w:val="00F04B50"/>
    <w:rsid w:val="00F91B0D"/>
    <w:rsid w:val="00FA1E85"/>
    <w:rsid w:val="00FC653A"/>
    <w:rsid w:val="00FE1D5B"/>
    <w:rsid w:val="00FF37D6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8A4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01783E"/>
    <w:pPr>
      <w:adjustRightInd w:val="0"/>
      <w:spacing w:before="0" w:line="288" w:lineRule="auto"/>
    </w:pPr>
    <w:rPr>
      <w:rFonts w:ascii="微软雅黑" w:eastAsia="微软雅黑" w:hAnsi="微软雅黑"/>
      <w:b/>
      <w:color w:val="000000"/>
    </w:rPr>
  </w:style>
  <w:style w:type="character" w:customStyle="1" w:styleId="21bc9c4b-6a32-43e5-beaa-fd2d792c57350">
    <w:name w:val="21bc9c4b-6a32-43e5-beaa-fd2d792c5735 字符"/>
    <w:basedOn w:val="a3"/>
    <w:link w:val="21bc9c4b-6a32-43e5-beaa-fd2d792c5735"/>
    <w:rsid w:val="0001783E"/>
    <w:rPr>
      <w:rFonts w:ascii="微软雅黑" w:eastAsia="微软雅黑" w:hAnsi="微软雅黑" w:cstheme="majorBidi"/>
      <w:b/>
      <w:color w:val="000000"/>
      <w:sz w:val="32"/>
      <w:szCs w:val="32"/>
    </w:rPr>
  </w:style>
  <w:style w:type="paragraph" w:customStyle="1" w:styleId="acbfdd8b-e11b-4d36-88ff-6049b138f862">
    <w:name w:val="acbfdd8b-e11b-4d36-88ff-6049b138f862"/>
    <w:basedOn w:val="affff8"/>
    <w:link w:val="acbfdd8b-e11b-4d36-88ff-6049b138f8620"/>
    <w:rsid w:val="0001783E"/>
    <w:pPr>
      <w:adjustRightInd w:val="0"/>
      <w:spacing w:after="0" w:line="288" w:lineRule="auto"/>
    </w:pPr>
    <w:rPr>
      <w:rFonts w:ascii="微软雅黑" w:eastAsia="微软雅黑" w:hAnsi="微软雅黑"/>
      <w:color w:val="000000"/>
    </w:rPr>
  </w:style>
  <w:style w:type="character" w:customStyle="1" w:styleId="acbfdd8b-e11b-4d36-88ff-6049b138f8620">
    <w:name w:val="acbfdd8b-e11b-4d36-88ff-6049b138f862 字符"/>
    <w:basedOn w:val="a3"/>
    <w:link w:val="acbfdd8b-e11b-4d36-88ff-6049b138f862"/>
    <w:rsid w:val="0001783E"/>
    <w:rPr>
      <w:rFonts w:ascii="微软雅黑" w:eastAsia="微软雅黑" w:hAnsi="微软雅黑"/>
      <w:color w:val="000000"/>
    </w:rPr>
  </w:style>
  <w:style w:type="paragraph" w:customStyle="1" w:styleId="17babae4-54f0-44fa-a444-1068224df0ac">
    <w:name w:val="17babae4-54f0-44fa-a444-1068224df0ac"/>
    <w:basedOn w:val="a6"/>
    <w:next w:val="acbfdd8b-e11b-4d36-88ff-6049b138f862"/>
    <w:link w:val="17babae4-54f0-44fa-a444-1068224df0ac0"/>
    <w:rsid w:val="0001783E"/>
    <w:pPr>
      <w:adjustRightInd w:val="0"/>
      <w:spacing w:line="288" w:lineRule="auto"/>
      <w:jc w:val="center"/>
      <w:outlineLvl w:val="0"/>
    </w:pPr>
    <w:rPr>
      <w:rFonts w:ascii="微软雅黑" w:eastAsia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acbfdd8b-e11b-4d36-88ff-6049b138f8620"/>
    <w:link w:val="17babae4-54f0-44fa-a444-1068224df0ac"/>
    <w:rsid w:val="0001783E"/>
    <w:rPr>
      <w:rFonts w:ascii="微软雅黑" w:eastAsia="微软雅黑" w:hAnsi="微软雅黑" w:cstheme="majorBidi"/>
      <w:b/>
      <w:color w:val="000000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_74\AppData\Local\Microsoft\Office\16.0\DTS\zh-CN%7b48E56A7D-AD20-4A93-8FE4-DB7D5981BD24%7d\%7b687B6777-4CA8-48F2-A509-EC2B1AF52A2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{687B6777-4CA8-48F2-A509-EC2B1AF52A2A}tf02786999_win32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2024-09-16T02:18:00Z</dcterms:created>
  <dcterms:modified xsi:type="dcterms:W3CDTF">2024-09-18T02:26:00Z</dcterms:modified>
</cp:coreProperties>
</file>